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BEE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78F659D9" w14:textId="77777777" w:rsidTr="00C74B4A">
        <w:trPr>
          <w:trHeight w:hRule="exact" w:val="351"/>
        </w:trPr>
        <w:tc>
          <w:tcPr>
            <w:tcW w:w="9792" w:type="dxa"/>
          </w:tcPr>
          <w:p w14:paraId="27EE3866" w14:textId="77777777" w:rsidR="00E31A8F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1DE1CDE6" w14:textId="77777777" w:rsidR="005475A4" w:rsidRPr="0035073D" w:rsidRDefault="00FF05AF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implementation</w:t>
      </w:r>
      <w:r w:rsidR="008E6BF8">
        <w:rPr>
          <w:rFonts w:asciiTheme="minorHAnsi" w:hAnsiTheme="minorHAnsi" w:cstheme="minorHAnsi"/>
          <w:sz w:val="22"/>
          <w:szCs w:val="22"/>
        </w:rPr>
        <w:t xml:space="preserve">, </w:t>
      </w:r>
      <w:r w:rsidR="00136BA1" w:rsidRPr="0035073D">
        <w:rPr>
          <w:rFonts w:asciiTheme="minorHAnsi" w:hAnsiTheme="minorHAnsi" w:cstheme="minorHAnsi"/>
          <w:sz w:val="22"/>
          <w:szCs w:val="22"/>
        </w:rPr>
        <w:t xml:space="preserve">Data </w:t>
      </w:r>
      <w:r w:rsidR="008E6BF8">
        <w:rPr>
          <w:rFonts w:asciiTheme="minorHAnsi" w:hAnsiTheme="minorHAnsi" w:cstheme="minorHAnsi"/>
          <w:sz w:val="22"/>
          <w:szCs w:val="22"/>
        </w:rPr>
        <w:t>c</w:t>
      </w:r>
      <w:r w:rsidRPr="0035073D">
        <w:rPr>
          <w:rFonts w:asciiTheme="minorHAnsi" w:hAnsiTheme="minorHAnsi" w:cstheme="minorHAnsi"/>
          <w:sz w:val="22"/>
          <w:szCs w:val="22"/>
        </w:rPr>
        <w:t>onversion, 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5394F578" w14:textId="77777777" w:rsidTr="00F36C03">
        <w:trPr>
          <w:trHeight w:hRule="exact" w:val="360"/>
        </w:trPr>
        <w:tc>
          <w:tcPr>
            <w:tcW w:w="9810" w:type="dxa"/>
          </w:tcPr>
          <w:p w14:paraId="7AA4B1F7" w14:textId="77777777" w:rsidR="00E747F0" w:rsidRDefault="00FF05AF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1B4C40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57542ED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99EBDE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18255D" w14:paraId="0D73BDD6" w14:textId="77777777" w:rsidTr="00051857">
        <w:tc>
          <w:tcPr>
            <w:tcW w:w="4486" w:type="dxa"/>
          </w:tcPr>
          <w:p w14:paraId="6FFA4D0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706929C1" w14:textId="77777777" w:rsidR="00E747F0" w:rsidRPr="008B5221" w:rsidRDefault="00FF05AF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18255D" w14:paraId="7B7F8F5A" w14:textId="77777777" w:rsidTr="00051857">
        <w:tc>
          <w:tcPr>
            <w:tcW w:w="4486" w:type="dxa"/>
          </w:tcPr>
          <w:p w14:paraId="2C4683CC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283B06C6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18255D" w14:paraId="289C63E8" w14:textId="77777777" w:rsidTr="00051857">
        <w:tc>
          <w:tcPr>
            <w:tcW w:w="4486" w:type="dxa"/>
          </w:tcPr>
          <w:p w14:paraId="67AB5D17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341F1CB0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18255D" w14:paraId="354FDB6B" w14:textId="77777777" w:rsidTr="00051857">
        <w:tc>
          <w:tcPr>
            <w:tcW w:w="4486" w:type="dxa"/>
          </w:tcPr>
          <w:p w14:paraId="12B17833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D5D09DB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18255D" w14:paraId="2526E4D2" w14:textId="77777777" w:rsidTr="00051857">
        <w:tc>
          <w:tcPr>
            <w:tcW w:w="4486" w:type="dxa"/>
          </w:tcPr>
          <w:p w14:paraId="53A16EF0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7329C99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18255D" w14:paraId="624036F5" w14:textId="77777777" w:rsidTr="00051857">
        <w:tc>
          <w:tcPr>
            <w:tcW w:w="4486" w:type="dxa"/>
          </w:tcPr>
          <w:p w14:paraId="60250CA7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08633DA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18255D" w14:paraId="4B5DA15D" w14:textId="77777777" w:rsidTr="00051857">
        <w:tc>
          <w:tcPr>
            <w:tcW w:w="4486" w:type="dxa"/>
          </w:tcPr>
          <w:p w14:paraId="54893D4E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3001AD2F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18255D" w14:paraId="22AB63EB" w14:textId="77777777" w:rsidTr="00051857">
        <w:tc>
          <w:tcPr>
            <w:tcW w:w="4486" w:type="dxa"/>
          </w:tcPr>
          <w:p w14:paraId="62045CF3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5C6ED34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2424F927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39770B49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7815AECD" w14:textId="77777777" w:rsidTr="00D71459">
        <w:trPr>
          <w:trHeight w:hRule="exact" w:val="360"/>
        </w:trPr>
        <w:tc>
          <w:tcPr>
            <w:tcW w:w="9810" w:type="dxa"/>
          </w:tcPr>
          <w:p w14:paraId="26F8B940" w14:textId="77777777" w:rsidR="00E9013C" w:rsidRDefault="00FF05AF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2EE79BE6" w14:textId="77777777" w:rsidR="00E9013C" w:rsidRDefault="00E9013C" w:rsidP="00D71459"/>
          <w:p w14:paraId="0654A39F" w14:textId="77777777" w:rsidR="00E9013C" w:rsidRPr="005576F9" w:rsidRDefault="00E9013C" w:rsidP="00D71459"/>
        </w:tc>
      </w:tr>
    </w:tbl>
    <w:p w14:paraId="72DFD678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14:paraId="1033BE4C" w14:textId="77777777" w:rsidR="008C5588" w:rsidRDefault="00FF05AF" w:rsidP="008C5588">
      <w:pPr>
        <w:pStyle w:val="BioBullet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8C5588">
        <w:rPr>
          <w:rFonts w:asciiTheme="minorHAnsi" w:hAnsiTheme="minorHAnsi"/>
          <w:sz w:val="22"/>
          <w:szCs w:val="22"/>
        </w:rPr>
        <w:t>Bachelor of Technology (B-Tech) from JNTU-K</w:t>
      </w:r>
    </w:p>
    <w:p w14:paraId="2C181119" w14:textId="77777777" w:rsidR="00E51857" w:rsidRDefault="00FF05AF" w:rsidP="00E51857">
      <w:pPr>
        <w:pStyle w:val="ListParagraph"/>
        <w:widowControl w:val="0"/>
        <w:numPr>
          <w:ilvl w:val="0"/>
          <w:numId w:val="16"/>
        </w:numPr>
        <w:tabs>
          <w:tab w:val="left" w:pos="580"/>
        </w:tabs>
        <w:autoSpaceDE w:val="0"/>
        <w:autoSpaceDN w:val="0"/>
        <w:spacing w:before="8"/>
        <w:jc w:val="both"/>
        <w:rPr>
          <w:rFonts w:ascii="Verdana" w:hAnsi="Verdana"/>
        </w:rPr>
      </w:pPr>
      <w:r>
        <w:rPr>
          <w:rFonts w:asciiTheme="minorHAnsi" w:hAnsiTheme="minorHAnsi"/>
        </w:rPr>
        <w:t xml:space="preserve">   Currently Working as a </w:t>
      </w:r>
      <w:r w:rsidR="00AF0D97">
        <w:rPr>
          <w:rFonts w:asciiTheme="minorHAnsi" w:hAnsiTheme="minorHAnsi"/>
        </w:rPr>
        <w:t>People Soft</w:t>
      </w:r>
      <w:r>
        <w:rPr>
          <w:rFonts w:asciiTheme="minorHAnsi" w:hAnsiTheme="minorHAnsi"/>
        </w:rPr>
        <w:t xml:space="preserve"> Consultant in Randstad, Hyderabad</w:t>
      </w:r>
    </w:p>
    <w:p w14:paraId="3254BB5B" w14:textId="77777777" w:rsidR="00E51857" w:rsidRDefault="00E51857" w:rsidP="00E51857">
      <w:pPr>
        <w:pStyle w:val="BioBullet"/>
        <w:numPr>
          <w:ilvl w:val="0"/>
          <w:numId w:val="0"/>
        </w:numPr>
        <w:ind w:left="720"/>
        <w:jc w:val="both"/>
        <w:rPr>
          <w:rFonts w:asciiTheme="minorHAnsi" w:hAnsiTheme="minorHAnsi"/>
          <w:sz w:val="22"/>
          <w:szCs w:val="22"/>
        </w:rPr>
      </w:pPr>
    </w:p>
    <w:p w14:paraId="77A472A3" w14:textId="77777777" w:rsidR="008C5588" w:rsidRDefault="008C5588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6CF14C9E" w14:textId="77777777" w:rsidTr="00C74B4A">
        <w:trPr>
          <w:trHeight w:hRule="exact" w:val="351"/>
        </w:trPr>
        <w:tc>
          <w:tcPr>
            <w:tcW w:w="9792" w:type="dxa"/>
          </w:tcPr>
          <w:p w14:paraId="7ACEDC95" w14:textId="77777777" w:rsidR="00AA6911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0015396C" w14:textId="77777777" w:rsidR="0031743F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PeopleSoft</w:t>
      </w:r>
      <w:r w:rsidR="00380DC9" w:rsidRPr="00CE1454">
        <w:rPr>
          <w:rFonts w:asciiTheme="minorHAnsi" w:hAnsiTheme="minorHAnsi" w:cs="Arial"/>
          <w:b/>
        </w:rPr>
        <w:t xml:space="preserve"> Consultant – </w:t>
      </w:r>
      <w:r w:rsidR="00D07C6E">
        <w:rPr>
          <w:rFonts w:asciiTheme="minorHAnsi" w:hAnsiTheme="minorHAnsi" w:cs="Arial"/>
          <w:b/>
        </w:rPr>
        <w:t>Randstad</w:t>
      </w:r>
      <w:r w:rsidR="00380DC9"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="00380DC9"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="00380DC9" w:rsidRPr="00CE1454">
        <w:rPr>
          <w:rFonts w:asciiTheme="minorHAnsi" w:hAnsiTheme="minorHAnsi" w:cs="Arial"/>
          <w:b/>
        </w:rPr>
        <w:t>ill date)</w:t>
      </w:r>
    </w:p>
    <w:p w14:paraId="494886A0" w14:textId="77777777" w:rsidR="002F0AA4" w:rsidRPr="00CE1454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7E619046" w14:textId="77777777" w:rsidR="001B3899" w:rsidRPr="00F92CE1" w:rsidRDefault="00FF05AF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7FE8C756" w14:textId="77777777" w:rsidR="009C4C4D" w:rsidRPr="00F41AE4" w:rsidRDefault="00FF05AF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0341C77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0A34BC34" w14:textId="77777777" w:rsidR="00316AB1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424C87F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322C6D0E" w14:textId="77777777" w:rsidR="007A7164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6D607F69" w14:textId="77777777" w:rsidR="0063376A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2A04CA5E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14D44F4B" w14:textId="77777777" w:rsidR="00CA28B6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2FF2AD3D" w14:textId="77777777" w:rsidR="001A665B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0BECD175" w14:textId="77777777" w:rsidR="00215463" w:rsidRDefault="00215463" w:rsidP="001B3899">
      <w:pPr>
        <w:rPr>
          <w:rFonts w:asciiTheme="minorHAnsi" w:hAnsiTheme="minorHAnsi"/>
          <w:b/>
        </w:rPr>
      </w:pPr>
    </w:p>
    <w:p w14:paraId="172C363F" w14:textId="77777777" w:rsidR="00215463" w:rsidRDefault="00FF05AF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1629BFF8" w14:textId="77777777" w:rsidR="0038447B" w:rsidRDefault="0038447B" w:rsidP="001B3899">
      <w:pPr>
        <w:rPr>
          <w:rFonts w:asciiTheme="minorHAnsi" w:hAnsiTheme="minorHAnsi"/>
          <w:b/>
        </w:rPr>
      </w:pPr>
    </w:p>
    <w:p w14:paraId="5AB63F98" w14:textId="77777777" w:rsidR="00EF57B1" w:rsidRDefault="00EF57B1" w:rsidP="001B3899">
      <w:pPr>
        <w:rPr>
          <w:rFonts w:asciiTheme="minorHAnsi" w:hAnsiTheme="minorHAnsi"/>
          <w:b/>
        </w:rPr>
      </w:pPr>
    </w:p>
    <w:p w14:paraId="1CB29465" w14:textId="77777777" w:rsidR="007907B6" w:rsidRDefault="007907B6" w:rsidP="001B3899">
      <w:pPr>
        <w:rPr>
          <w:rFonts w:asciiTheme="minorHAnsi" w:hAnsiTheme="minorHAnsi"/>
          <w:b/>
        </w:rPr>
      </w:pPr>
    </w:p>
    <w:p w14:paraId="09F3A8EF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63A47BD0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382ED419" w14:textId="77777777" w:rsidR="00D92CD9" w:rsidRPr="00CE1454" w:rsidRDefault="00FF05AF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778B8E62" w14:textId="77777777" w:rsidR="0031743F" w:rsidRPr="00CE1454" w:rsidRDefault="00FF05AF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3FE2347F" w14:textId="77777777" w:rsidR="0031743F" w:rsidRPr="00F92CE1" w:rsidRDefault="00FF05AF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6404BF61" w14:textId="77777777" w:rsidR="002B1D8A" w:rsidRPr="00F41AE4" w:rsidRDefault="00FF05AF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52EE4E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130F29CA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7C2D7A4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18D77D55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1DEFD5B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14E5701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41091FAE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people soft.</w:t>
      </w:r>
    </w:p>
    <w:p w14:paraId="1611387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2DAF25E9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334E33D6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A276A90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352FFDA4" w14:textId="77777777" w:rsidR="0000704B" w:rsidRDefault="00FF05AF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0D224291" w14:textId="77777777" w:rsidR="00C41E48" w:rsidRDefault="00C41E48" w:rsidP="0000704B">
      <w:pPr>
        <w:rPr>
          <w:rFonts w:asciiTheme="minorHAnsi" w:hAnsiTheme="minorHAnsi"/>
        </w:rPr>
      </w:pPr>
    </w:p>
    <w:p w14:paraId="76605AD0" w14:textId="77777777" w:rsidR="00FC3C08" w:rsidRDefault="00FC3C08" w:rsidP="00D26C30">
      <w:pPr>
        <w:rPr>
          <w:rFonts w:asciiTheme="minorHAnsi" w:hAnsiTheme="minorHAnsi"/>
          <w:b/>
        </w:rPr>
      </w:pPr>
    </w:p>
    <w:p w14:paraId="6988C8DC" w14:textId="77777777" w:rsidR="000D498C" w:rsidRPr="00A978EA" w:rsidRDefault="00FF05AF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3F8E7DF5" w14:textId="77777777" w:rsidR="00C81AF9" w:rsidRPr="00CE1454" w:rsidRDefault="00FF05AF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5882F845" w14:textId="77777777" w:rsidR="00C81AF9" w:rsidRPr="00F92CE1" w:rsidRDefault="00FF05AF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337B47DC" w14:textId="77777777" w:rsidR="00D26C30" w:rsidRPr="00F41AE4" w:rsidRDefault="00FF05AF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1B807FC4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2BB2489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7196854A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368464F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prepare unit Test cases on each retrofit.</w:t>
      </w:r>
    </w:p>
    <w:p w14:paraId="10212B2D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6382049C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0DF7B568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72F71D5C" w14:textId="77777777" w:rsid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Responsible for overseeing the Quality procedures related to the project. </w:t>
      </w:r>
    </w:p>
    <w:p w14:paraId="0D2E56AC" w14:textId="77777777" w:rsidR="008559B3" w:rsidRPr="008559B3" w:rsidRDefault="00FF05AF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45BFCEE3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6A70C277" w14:textId="77777777" w:rsidR="00CC1A40" w:rsidRDefault="00FF05AF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02E12D92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39DE174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2ADEE773" w14:textId="77777777" w:rsidR="007314A1" w:rsidRDefault="00051AF4" w:rsidP="00A978EA">
      <w:pPr>
        <w:rPr>
          <w:rFonts w:asciiTheme="minorHAnsi" w:hAnsiTheme="minorHAnsi" w:cs="Arial"/>
          <w:b/>
        </w:rPr>
      </w:pPr>
      <w:r>
        <w:pict w14:anchorId="4461F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753A" w14:textId="77777777" w:rsidR="00FF05AF" w:rsidRDefault="00FF05AF">
      <w:r>
        <w:separator/>
      </w:r>
    </w:p>
  </w:endnote>
  <w:endnote w:type="continuationSeparator" w:id="0">
    <w:p w14:paraId="49164823" w14:textId="77777777" w:rsidR="00FF05AF" w:rsidRDefault="00FF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8735" w14:textId="77777777" w:rsidR="00A779ED" w:rsidRPr="00772E98" w:rsidRDefault="00FF05AF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EC469D" wp14:editId="5E5DB94B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2DE5A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A5E4B" wp14:editId="59203A3D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577A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232867D1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670B94" wp14:editId="4034094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44F7" w14:textId="77777777" w:rsidR="00A779ED" w:rsidRDefault="00FF05AF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5B554" wp14:editId="1E1A0FA4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2082D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D6BBED" wp14:editId="10F4598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95BB" w14:textId="77777777" w:rsidR="00A779ED" w:rsidRPr="00347513" w:rsidRDefault="00FF05AF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© 2012 Ciber,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B4F23" wp14:editId="77B7A2F1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F07B" w14:textId="77777777" w:rsidR="00FF05AF" w:rsidRDefault="00FF05AF">
      <w:r>
        <w:separator/>
      </w:r>
    </w:p>
  </w:footnote>
  <w:footnote w:type="continuationSeparator" w:id="0">
    <w:p w14:paraId="5E0634C8" w14:textId="77777777" w:rsidR="00FF05AF" w:rsidRDefault="00FF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9AF3" w14:textId="0E331907" w:rsidR="00325206" w:rsidRPr="0049540A" w:rsidRDefault="00FF05AF" w:rsidP="00325206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Hari</w:t>
    </w:r>
    <w:r w:rsidR="008C5588">
      <w:rPr>
        <w:color w:val="54038E"/>
        <w:sz w:val="28"/>
        <w:szCs w:val="28"/>
      </w:rPr>
      <w:t xml:space="preserve"> Narayana 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       </w:t>
    </w:r>
  </w:p>
  <w:p w14:paraId="78D238F6" w14:textId="7458E2A1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16FE" w14:textId="77777777" w:rsidR="00A779ED" w:rsidRDefault="00A779ED">
    <w:pPr>
      <w:pStyle w:val="Header"/>
    </w:pPr>
  </w:p>
  <w:p w14:paraId="117ED4B6" w14:textId="77777777" w:rsidR="00A779ED" w:rsidRDefault="00A779ED">
    <w:pPr>
      <w:pStyle w:val="Header"/>
    </w:pPr>
  </w:p>
  <w:p w14:paraId="49B2F3B4" w14:textId="77777777" w:rsidR="00A779ED" w:rsidRDefault="00A779ED">
    <w:pPr>
      <w:pStyle w:val="Header"/>
    </w:pPr>
  </w:p>
  <w:p w14:paraId="713C12F5" w14:textId="77777777" w:rsidR="00A779ED" w:rsidRDefault="00A779ED">
    <w:pPr>
      <w:pStyle w:val="Header"/>
    </w:pPr>
  </w:p>
  <w:p w14:paraId="28B047A7" w14:textId="77777777" w:rsidR="00A779ED" w:rsidRDefault="00A779ED">
    <w:pPr>
      <w:pStyle w:val="Header"/>
    </w:pPr>
  </w:p>
  <w:p w14:paraId="0DB994E2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65A00256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F8ACE0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A768B6F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5638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0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E7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650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88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CED0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9CCCEBF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DBA9B6C">
      <w:start w:val="1"/>
      <w:numFmt w:val="lowerLetter"/>
      <w:lvlText w:val="%2."/>
      <w:lvlJc w:val="left"/>
      <w:pPr>
        <w:ind w:left="1800" w:hanging="360"/>
      </w:pPr>
    </w:lvl>
    <w:lvl w:ilvl="2" w:tplc="2B7C967C" w:tentative="1">
      <w:start w:val="1"/>
      <w:numFmt w:val="lowerRoman"/>
      <w:lvlText w:val="%3."/>
      <w:lvlJc w:val="right"/>
      <w:pPr>
        <w:ind w:left="2520" w:hanging="180"/>
      </w:pPr>
    </w:lvl>
    <w:lvl w:ilvl="3" w:tplc="B93604A2" w:tentative="1">
      <w:start w:val="1"/>
      <w:numFmt w:val="decimal"/>
      <w:lvlText w:val="%4."/>
      <w:lvlJc w:val="left"/>
      <w:pPr>
        <w:ind w:left="3240" w:hanging="360"/>
      </w:pPr>
    </w:lvl>
    <w:lvl w:ilvl="4" w:tplc="2B863DB8" w:tentative="1">
      <w:start w:val="1"/>
      <w:numFmt w:val="lowerLetter"/>
      <w:lvlText w:val="%5."/>
      <w:lvlJc w:val="left"/>
      <w:pPr>
        <w:ind w:left="3960" w:hanging="360"/>
      </w:pPr>
    </w:lvl>
    <w:lvl w:ilvl="5" w:tplc="13867CDA" w:tentative="1">
      <w:start w:val="1"/>
      <w:numFmt w:val="lowerRoman"/>
      <w:lvlText w:val="%6."/>
      <w:lvlJc w:val="right"/>
      <w:pPr>
        <w:ind w:left="4680" w:hanging="180"/>
      </w:pPr>
    </w:lvl>
    <w:lvl w:ilvl="6" w:tplc="5E28A632" w:tentative="1">
      <w:start w:val="1"/>
      <w:numFmt w:val="decimal"/>
      <w:lvlText w:val="%7."/>
      <w:lvlJc w:val="left"/>
      <w:pPr>
        <w:ind w:left="5400" w:hanging="360"/>
      </w:pPr>
    </w:lvl>
    <w:lvl w:ilvl="7" w:tplc="4060305A" w:tentative="1">
      <w:start w:val="1"/>
      <w:numFmt w:val="lowerLetter"/>
      <w:lvlText w:val="%8."/>
      <w:lvlJc w:val="left"/>
      <w:pPr>
        <w:ind w:left="6120" w:hanging="360"/>
      </w:pPr>
    </w:lvl>
    <w:lvl w:ilvl="8" w:tplc="3E6068A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532A"/>
    <w:multiLevelType w:val="hybridMultilevel"/>
    <w:tmpl w:val="97BC95BC"/>
    <w:lvl w:ilvl="0" w:tplc="7572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8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C0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9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8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2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28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82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A01EAC"/>
    <w:multiLevelType w:val="hybridMultilevel"/>
    <w:tmpl w:val="D8523CE4"/>
    <w:lvl w:ilvl="0" w:tplc="4C2A699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AE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AB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0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2C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D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C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2A65"/>
    <w:multiLevelType w:val="hybridMultilevel"/>
    <w:tmpl w:val="1B725A44"/>
    <w:lvl w:ilvl="0" w:tplc="B1046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246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DCDF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425A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70F9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4F255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48F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B8D8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4EEC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92895"/>
    <w:multiLevelType w:val="hybridMultilevel"/>
    <w:tmpl w:val="20722118"/>
    <w:lvl w:ilvl="0" w:tplc="B616EF3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8A2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61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82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2F2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4E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453B3AC5"/>
    <w:multiLevelType w:val="hybridMultilevel"/>
    <w:tmpl w:val="6E2C076E"/>
    <w:lvl w:ilvl="0" w:tplc="7D9A174C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E0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8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A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2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A6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E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FA5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6E0F"/>
    <w:multiLevelType w:val="hybridMultilevel"/>
    <w:tmpl w:val="49E09E5A"/>
    <w:lvl w:ilvl="0" w:tplc="63BA3FE6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C93EE4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7CE6A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D029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DA65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AD45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2D8CBB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2A4B9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D7689C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090F72"/>
    <w:multiLevelType w:val="hybridMultilevel"/>
    <w:tmpl w:val="2A94DF3E"/>
    <w:lvl w:ilvl="0" w:tplc="DDD018C8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5CE2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2E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3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24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CB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7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0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4370A"/>
    <w:multiLevelType w:val="hybridMultilevel"/>
    <w:tmpl w:val="A530D02E"/>
    <w:lvl w:ilvl="0" w:tplc="F2F66956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00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A0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C8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2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C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7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9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46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79917022"/>
    <w:multiLevelType w:val="hybridMultilevel"/>
    <w:tmpl w:val="2C6450B4"/>
    <w:lvl w:ilvl="0" w:tplc="6A7486D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75AAE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1AC2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3411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6CF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20B2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803B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901A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6E44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6051B"/>
    <w:multiLevelType w:val="hybridMultilevel"/>
    <w:tmpl w:val="97CCD37A"/>
    <w:lvl w:ilvl="0" w:tplc="6C7A01F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76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E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1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A2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2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D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8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4B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26076">
    <w:abstractNumId w:val="19"/>
  </w:num>
  <w:num w:numId="2" w16cid:durableId="124394385">
    <w:abstractNumId w:val="14"/>
  </w:num>
  <w:num w:numId="3" w16cid:durableId="927346661">
    <w:abstractNumId w:val="11"/>
  </w:num>
  <w:num w:numId="4" w16cid:durableId="796989585">
    <w:abstractNumId w:val="12"/>
  </w:num>
  <w:num w:numId="5" w16cid:durableId="1877501107">
    <w:abstractNumId w:val="10"/>
  </w:num>
  <w:num w:numId="6" w16cid:durableId="1539316636">
    <w:abstractNumId w:val="5"/>
  </w:num>
  <w:num w:numId="7" w16cid:durableId="1714769044">
    <w:abstractNumId w:val="13"/>
  </w:num>
  <w:num w:numId="8" w16cid:durableId="759719577">
    <w:abstractNumId w:val="8"/>
  </w:num>
  <w:num w:numId="9" w16cid:durableId="1005595737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 w16cid:durableId="1465658405">
    <w:abstractNumId w:val="15"/>
  </w:num>
  <w:num w:numId="11" w16cid:durableId="233930428">
    <w:abstractNumId w:val="17"/>
  </w:num>
  <w:num w:numId="12" w16cid:durableId="1609846677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5802131">
    <w:abstractNumId w:val="7"/>
  </w:num>
  <w:num w:numId="14" w16cid:durableId="828055917">
    <w:abstractNumId w:val="16"/>
  </w:num>
  <w:num w:numId="15" w16cid:durableId="1717196523">
    <w:abstractNumId w:val="9"/>
  </w:num>
  <w:num w:numId="16" w16cid:durableId="1990666859">
    <w:abstractNumId w:val="6"/>
  </w:num>
  <w:num w:numId="17" w16cid:durableId="214068817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1AF4"/>
    <w:rsid w:val="0005415E"/>
    <w:rsid w:val="00060714"/>
    <w:rsid w:val="0006282F"/>
    <w:rsid w:val="00062916"/>
    <w:rsid w:val="000814BA"/>
    <w:rsid w:val="00085E97"/>
    <w:rsid w:val="00091716"/>
    <w:rsid w:val="000A0C5C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3466"/>
    <w:rsid w:val="001555AA"/>
    <w:rsid w:val="0018255D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9393C"/>
    <w:rsid w:val="002B1D8A"/>
    <w:rsid w:val="002C4FBC"/>
    <w:rsid w:val="002D311A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5206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C0A7D"/>
    <w:rsid w:val="003C77CC"/>
    <w:rsid w:val="003D0786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4F788E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84873"/>
    <w:rsid w:val="005855DB"/>
    <w:rsid w:val="00585FC0"/>
    <w:rsid w:val="005A451B"/>
    <w:rsid w:val="005A7FC3"/>
    <w:rsid w:val="005B22F3"/>
    <w:rsid w:val="005B6A4B"/>
    <w:rsid w:val="005C741D"/>
    <w:rsid w:val="005C7AE2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AEF"/>
    <w:rsid w:val="007A452D"/>
    <w:rsid w:val="007A7164"/>
    <w:rsid w:val="007B49E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3659D"/>
    <w:rsid w:val="00837E3A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C5588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50AA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0D97"/>
    <w:rsid w:val="00AF33E1"/>
    <w:rsid w:val="00AF35D3"/>
    <w:rsid w:val="00B003B3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1E48"/>
    <w:rsid w:val="00C44CE4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0178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2077E"/>
    <w:rsid w:val="00E21F2A"/>
    <w:rsid w:val="00E27189"/>
    <w:rsid w:val="00E31A8F"/>
    <w:rsid w:val="00E33ED7"/>
    <w:rsid w:val="00E3535D"/>
    <w:rsid w:val="00E51857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05AF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6A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51857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947687425f1a1f58dc363e6a117f755134f530e18705c4458440321091b5b581108130711405f540f4356014b4450530401195c1333471b1b1115495b58085248011503504e1c180c571833471b1b0618485f580a555601514841481f0f2b561358191b15001043095e08541b140e445745455d5f08054c1b00100317130d5d5d551c120a120011474a411b1213471b1b111547595f0d54421a0c10115c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2021-11-01T09:49:00Z</dcterms:created>
  <dcterms:modified xsi:type="dcterms:W3CDTF">2022-09-03T06:26:00Z</dcterms:modified>
</cp:coreProperties>
</file>